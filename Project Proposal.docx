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2A3CD6" w:rsidP="004E1AED">
      <w:pPr>
        <w:pStyle w:val="Title"/>
      </w:pPr>
      <w:r>
        <w:t>New Moms Connect</w:t>
      </w:r>
    </w:p>
    <w:p w:rsidR="00194DF6" w:rsidRDefault="002A3CD6">
      <w:pPr>
        <w:pStyle w:val="Heading1"/>
      </w:pPr>
      <w:r>
        <w:t>Site Proposal</w:t>
      </w:r>
    </w:p>
    <w:p w:rsidR="004E1AED" w:rsidRDefault="002A3CD6" w:rsidP="002A3CD6">
      <w:r>
        <w:t>The concept for this solution is to address a problem many new mothers have, finding other new moms to connect with.  Becoming a parent can be exiting and terrifying at the same time.  One of the best ways to navigate this experience is to find other new moms that you can share ideas, challenges, and allow your children to interact.  Time is the one thing that is of short supply when you are a new parent.  This site will allow you to connect with others that are close to you so that logistics are kept simple.</w:t>
      </w:r>
    </w:p>
    <w:p w:rsidR="002A3CD6" w:rsidRDefault="002A3CD6" w:rsidP="002A3CD6">
      <w:r>
        <w:t>The first version of the site will be limited to the Loudoun County region.</w:t>
      </w:r>
    </w:p>
    <w:p w:rsidR="003D0FCF" w:rsidRDefault="003D0FCF" w:rsidP="003D0FCF">
      <w:pPr>
        <w:pStyle w:val="Heading2"/>
      </w:pPr>
      <w:r>
        <w:t>Team Members</w:t>
      </w:r>
    </w:p>
    <w:tbl>
      <w:tblPr>
        <w:tblStyle w:val="TableGrid"/>
        <w:tblW w:w="0" w:type="auto"/>
        <w:tblLook w:val="04A0" w:firstRow="1" w:lastRow="0" w:firstColumn="1" w:lastColumn="0" w:noHBand="0" w:noVBand="1"/>
      </w:tblPr>
      <w:tblGrid>
        <w:gridCol w:w="9350"/>
      </w:tblGrid>
      <w:tr w:rsidR="00C311F3" w:rsidRPr="00C311F3" w:rsidTr="00C311F3">
        <w:tc>
          <w:tcPr>
            <w:tcW w:w="9350" w:type="dxa"/>
          </w:tcPr>
          <w:p w:rsidR="00C311F3" w:rsidRPr="00C311F3" w:rsidRDefault="00C311F3" w:rsidP="008321B8">
            <w:r w:rsidRPr="00C311F3">
              <w:t>Morgan Chastain</w:t>
            </w:r>
          </w:p>
        </w:tc>
      </w:tr>
      <w:tr w:rsidR="00C311F3" w:rsidRPr="00C311F3" w:rsidTr="00C311F3">
        <w:tc>
          <w:tcPr>
            <w:tcW w:w="9350" w:type="dxa"/>
          </w:tcPr>
          <w:p w:rsidR="00C311F3" w:rsidRPr="00C311F3" w:rsidRDefault="00C311F3" w:rsidP="008321B8">
            <w:r w:rsidRPr="00C311F3">
              <w:t>Jason Henry</w:t>
            </w:r>
          </w:p>
        </w:tc>
      </w:tr>
      <w:tr w:rsidR="00C311F3" w:rsidRPr="00C311F3" w:rsidTr="00C311F3">
        <w:tc>
          <w:tcPr>
            <w:tcW w:w="9350" w:type="dxa"/>
          </w:tcPr>
          <w:p w:rsidR="00C311F3" w:rsidRPr="00C311F3" w:rsidRDefault="00C311F3" w:rsidP="008321B8">
            <w:r w:rsidRPr="00C311F3">
              <w:t xml:space="preserve">Jaime </w:t>
            </w:r>
            <w:proofErr w:type="spellStart"/>
            <w:r w:rsidRPr="00C311F3">
              <w:t>Umana</w:t>
            </w:r>
            <w:proofErr w:type="spellEnd"/>
            <w:r w:rsidR="00E026D3">
              <w:t xml:space="preserve"> (?)</w:t>
            </w:r>
          </w:p>
        </w:tc>
      </w:tr>
      <w:tr w:rsidR="00C311F3" w:rsidRPr="00C311F3" w:rsidTr="00C311F3">
        <w:tc>
          <w:tcPr>
            <w:tcW w:w="9350" w:type="dxa"/>
          </w:tcPr>
          <w:p w:rsidR="00C311F3" w:rsidRPr="00C311F3" w:rsidRDefault="00C311F3" w:rsidP="008321B8">
            <w:r w:rsidRPr="00C311F3">
              <w:t xml:space="preserve">Michael </w:t>
            </w:r>
            <w:proofErr w:type="spellStart"/>
            <w:r w:rsidRPr="00C311F3">
              <w:t>Megarbane</w:t>
            </w:r>
            <w:proofErr w:type="spellEnd"/>
          </w:p>
        </w:tc>
      </w:tr>
    </w:tbl>
    <w:p w:rsidR="002A3CD6" w:rsidRDefault="002A3CD6" w:rsidP="002A3CD6">
      <w:pPr>
        <w:pStyle w:val="Heading2"/>
      </w:pPr>
      <w:r>
        <w:t>Site Features (Version 1)</w:t>
      </w:r>
    </w:p>
    <w:tbl>
      <w:tblPr>
        <w:tblStyle w:val="TableGrid"/>
        <w:tblW w:w="0" w:type="auto"/>
        <w:tblLook w:val="04A0" w:firstRow="1" w:lastRow="0" w:firstColumn="1" w:lastColumn="0" w:noHBand="0" w:noVBand="1"/>
      </w:tblPr>
      <w:tblGrid>
        <w:gridCol w:w="4977"/>
        <w:gridCol w:w="4373"/>
      </w:tblGrid>
      <w:tr w:rsidR="00AD7741" w:rsidRPr="00AD7741" w:rsidTr="00E46B8B">
        <w:tc>
          <w:tcPr>
            <w:tcW w:w="4977" w:type="dxa"/>
            <w:shd w:val="clear" w:color="auto" w:fill="3399FF"/>
          </w:tcPr>
          <w:p w:rsidR="00AD7741" w:rsidRPr="00E46B8B" w:rsidRDefault="00AD7741" w:rsidP="00CE3D9F">
            <w:pPr>
              <w:rPr>
                <w:b/>
                <w:color w:val="FFFFFF" w:themeColor="background1"/>
              </w:rPr>
            </w:pPr>
            <w:r w:rsidRPr="00E46B8B">
              <w:rPr>
                <w:b/>
                <w:color w:val="FFFFFF" w:themeColor="background1"/>
              </w:rPr>
              <w:t>Feature</w:t>
            </w:r>
          </w:p>
        </w:tc>
        <w:tc>
          <w:tcPr>
            <w:tcW w:w="4373" w:type="dxa"/>
            <w:shd w:val="clear" w:color="auto" w:fill="3399FF"/>
          </w:tcPr>
          <w:p w:rsidR="00AD7741" w:rsidRPr="00E46B8B" w:rsidRDefault="00AD7741" w:rsidP="00CE3D9F">
            <w:pPr>
              <w:rPr>
                <w:b/>
                <w:color w:val="FFFFFF" w:themeColor="background1"/>
              </w:rPr>
            </w:pPr>
            <w:r w:rsidRPr="00E46B8B">
              <w:rPr>
                <w:b/>
                <w:color w:val="FFFFFF" w:themeColor="background1"/>
              </w:rPr>
              <w:t>Assignment</w:t>
            </w:r>
          </w:p>
        </w:tc>
      </w:tr>
      <w:tr w:rsidR="00AD7741" w:rsidRPr="00AD7741" w:rsidTr="00AD7741">
        <w:tc>
          <w:tcPr>
            <w:tcW w:w="4977" w:type="dxa"/>
          </w:tcPr>
          <w:p w:rsidR="00AD7741" w:rsidRPr="00AD7741" w:rsidRDefault="00AD7741" w:rsidP="00CE3D9F">
            <w:r w:rsidRPr="00AD7741">
              <w:t>Site Login</w:t>
            </w:r>
          </w:p>
        </w:tc>
        <w:tc>
          <w:tcPr>
            <w:tcW w:w="4373" w:type="dxa"/>
          </w:tcPr>
          <w:p w:rsidR="00AD7741" w:rsidRPr="00AD7741" w:rsidRDefault="00AD7741" w:rsidP="00CE3D9F">
            <w:r>
              <w:t>Michael</w:t>
            </w:r>
          </w:p>
        </w:tc>
      </w:tr>
      <w:tr w:rsidR="00AD7741" w:rsidRPr="00AD7741" w:rsidTr="00AD7741">
        <w:tc>
          <w:tcPr>
            <w:tcW w:w="4977" w:type="dxa"/>
          </w:tcPr>
          <w:p w:rsidR="00AD7741" w:rsidRPr="00AD7741" w:rsidRDefault="00AD7741" w:rsidP="00CE3D9F">
            <w:r w:rsidRPr="00AD7741">
              <w:t>Registration</w:t>
            </w:r>
          </w:p>
        </w:tc>
        <w:tc>
          <w:tcPr>
            <w:tcW w:w="4373" w:type="dxa"/>
          </w:tcPr>
          <w:p w:rsidR="00AD7741" w:rsidRPr="00AD7741" w:rsidRDefault="00AD7741" w:rsidP="00CE3D9F">
            <w:r>
              <w:t>Jason</w:t>
            </w:r>
          </w:p>
        </w:tc>
      </w:tr>
      <w:tr w:rsidR="00AD7741" w:rsidRPr="00AD7741" w:rsidTr="00AD7741">
        <w:tc>
          <w:tcPr>
            <w:tcW w:w="4977" w:type="dxa"/>
          </w:tcPr>
          <w:p w:rsidR="00AD7741" w:rsidRPr="00AD7741" w:rsidRDefault="00AD7741" w:rsidP="00CE3D9F">
            <w:r w:rsidRPr="00AD7741">
              <w:t>Mom Registry Search</w:t>
            </w:r>
          </w:p>
        </w:tc>
        <w:tc>
          <w:tcPr>
            <w:tcW w:w="4373" w:type="dxa"/>
          </w:tcPr>
          <w:p w:rsidR="00AD7741" w:rsidRPr="00AD7741" w:rsidRDefault="00AD7741" w:rsidP="00CE3D9F">
            <w:r>
              <w:t>Jason</w:t>
            </w:r>
          </w:p>
        </w:tc>
      </w:tr>
      <w:tr w:rsidR="00A602B0" w:rsidRPr="00AD7741" w:rsidTr="00AD7741">
        <w:tc>
          <w:tcPr>
            <w:tcW w:w="4977" w:type="dxa"/>
          </w:tcPr>
          <w:p w:rsidR="00A602B0" w:rsidRPr="00AD7741" w:rsidRDefault="00A602B0" w:rsidP="00CE3D9F">
            <w:r>
              <w:t>Geo-Location Lookup/Mapping</w:t>
            </w:r>
          </w:p>
        </w:tc>
        <w:tc>
          <w:tcPr>
            <w:tcW w:w="4373" w:type="dxa"/>
          </w:tcPr>
          <w:p w:rsidR="00A602B0" w:rsidRDefault="00A602B0" w:rsidP="00CE3D9F">
            <w:r>
              <w:t>Jason</w:t>
            </w:r>
          </w:p>
        </w:tc>
      </w:tr>
      <w:tr w:rsidR="00AD7741" w:rsidRPr="00AD7741" w:rsidTr="00AD7741">
        <w:tc>
          <w:tcPr>
            <w:tcW w:w="4977" w:type="dxa"/>
          </w:tcPr>
          <w:p w:rsidR="00AD7741" w:rsidRPr="00AD7741" w:rsidRDefault="00AD7741" w:rsidP="00CE3D9F">
            <w:r w:rsidRPr="00AD7741">
              <w:t>Local Weather</w:t>
            </w:r>
          </w:p>
        </w:tc>
        <w:tc>
          <w:tcPr>
            <w:tcW w:w="4373" w:type="dxa"/>
          </w:tcPr>
          <w:p w:rsidR="00AD7741" w:rsidRPr="00AD7741" w:rsidRDefault="00AD7741" w:rsidP="00CE3D9F">
            <w:r>
              <w:t>Michael</w:t>
            </w:r>
          </w:p>
        </w:tc>
      </w:tr>
      <w:tr w:rsidR="00AD7741" w:rsidRPr="00AD7741" w:rsidTr="00AD7741">
        <w:tc>
          <w:tcPr>
            <w:tcW w:w="4977" w:type="dxa"/>
          </w:tcPr>
          <w:p w:rsidR="00AD7741" w:rsidRPr="00AD7741" w:rsidRDefault="00AD7741" w:rsidP="00CE3D9F">
            <w:r w:rsidRPr="00AD7741">
              <w:t>Local Playground Lookup</w:t>
            </w:r>
          </w:p>
        </w:tc>
        <w:tc>
          <w:tcPr>
            <w:tcW w:w="4373" w:type="dxa"/>
          </w:tcPr>
          <w:p w:rsidR="00AD7741" w:rsidRPr="00AD7741" w:rsidRDefault="00AD7741" w:rsidP="00CE3D9F">
            <w:r>
              <w:t>Michael</w:t>
            </w:r>
          </w:p>
        </w:tc>
      </w:tr>
      <w:tr w:rsidR="00AD7741" w:rsidRPr="00AD7741" w:rsidTr="00AD7741">
        <w:tc>
          <w:tcPr>
            <w:tcW w:w="4977" w:type="dxa"/>
          </w:tcPr>
          <w:p w:rsidR="00AD7741" w:rsidRPr="00AD7741" w:rsidRDefault="00AD7741" w:rsidP="00CE3D9F">
            <w:r w:rsidRPr="00AD7741">
              <w:t>Events Lookup</w:t>
            </w:r>
          </w:p>
        </w:tc>
        <w:tc>
          <w:tcPr>
            <w:tcW w:w="4373" w:type="dxa"/>
          </w:tcPr>
          <w:p w:rsidR="00AD7741" w:rsidRPr="00AD7741" w:rsidRDefault="00AD7741" w:rsidP="00CE3D9F">
            <w:r>
              <w:t>Morgan</w:t>
            </w:r>
          </w:p>
        </w:tc>
      </w:tr>
      <w:tr w:rsidR="00AD7741" w:rsidRPr="00AD7741" w:rsidTr="00AD7741">
        <w:tc>
          <w:tcPr>
            <w:tcW w:w="4977" w:type="dxa"/>
          </w:tcPr>
          <w:p w:rsidR="00AD7741" w:rsidRPr="00AD7741" w:rsidRDefault="00AD7741" w:rsidP="00CE3D9F">
            <w:r w:rsidRPr="00AD7741">
              <w:t>Event creation with Meetup</w:t>
            </w:r>
          </w:p>
        </w:tc>
        <w:tc>
          <w:tcPr>
            <w:tcW w:w="4373" w:type="dxa"/>
          </w:tcPr>
          <w:p w:rsidR="00AD7741" w:rsidRPr="00AD7741" w:rsidRDefault="00AD7741" w:rsidP="00CE3D9F">
            <w:r>
              <w:t>Morgan</w:t>
            </w:r>
          </w:p>
        </w:tc>
      </w:tr>
      <w:tr w:rsidR="00AD7741" w:rsidRPr="00AD7741" w:rsidTr="00AD7741">
        <w:tc>
          <w:tcPr>
            <w:tcW w:w="4977" w:type="dxa"/>
          </w:tcPr>
          <w:p w:rsidR="00AD7741" w:rsidRPr="00AD7741" w:rsidRDefault="00AD7741" w:rsidP="00CE3D9F">
            <w:proofErr w:type="spellStart"/>
            <w:r w:rsidRPr="00AD7741">
              <w:t>Giphy</w:t>
            </w:r>
            <w:proofErr w:type="spellEnd"/>
            <w:r w:rsidRPr="00AD7741">
              <w:t xml:space="preserve"> Humor</w:t>
            </w:r>
          </w:p>
        </w:tc>
        <w:tc>
          <w:tcPr>
            <w:tcW w:w="4373" w:type="dxa"/>
          </w:tcPr>
          <w:p w:rsidR="00AD7741" w:rsidRPr="00AD7741" w:rsidRDefault="00AD7741" w:rsidP="00CE3D9F">
            <w:r>
              <w:t>Morgan</w:t>
            </w:r>
          </w:p>
        </w:tc>
      </w:tr>
    </w:tbl>
    <w:p w:rsidR="00186F68" w:rsidRDefault="00186F68" w:rsidP="00057600">
      <w:pPr>
        <w:pStyle w:val="Heading2"/>
      </w:pPr>
      <w:r>
        <w:t>APIs</w:t>
      </w:r>
      <w:r w:rsidR="00057600">
        <w:t xml:space="preserve"> </w:t>
      </w:r>
    </w:p>
    <w:p w:rsidR="00186F68" w:rsidRDefault="00186F68" w:rsidP="002A3CD6">
      <w:r>
        <w:t>Google Maps</w:t>
      </w:r>
      <w:r w:rsidR="00057600">
        <w:t xml:space="preserve"> (</w:t>
      </w:r>
      <w:hyperlink r:id="rId11" w:history="1">
        <w:r w:rsidR="00057600" w:rsidRPr="004A7B8D">
          <w:rPr>
            <w:rStyle w:val="Hyperlink"/>
          </w:rPr>
          <w:t>https://developers.google.com/maps/documentation/javascript/get-api-key</w:t>
        </w:r>
      </w:hyperlink>
      <w:r w:rsidR="00057600">
        <w:t>)</w:t>
      </w:r>
    </w:p>
    <w:p w:rsidR="00186F68" w:rsidRDefault="00186F68" w:rsidP="002A3CD6">
      <w:r>
        <w:t>Open Weather Map</w:t>
      </w:r>
      <w:r w:rsidR="00057600">
        <w:t xml:space="preserve"> (</w:t>
      </w:r>
      <w:hyperlink r:id="rId12" w:history="1">
        <w:r w:rsidR="00057600" w:rsidRPr="004A7B8D">
          <w:rPr>
            <w:rStyle w:val="Hyperlink"/>
          </w:rPr>
          <w:t>https://openweathermap.org/</w:t>
        </w:r>
      </w:hyperlink>
      <w:r w:rsidR="00057600">
        <w:t>)</w:t>
      </w:r>
    </w:p>
    <w:p w:rsidR="00057600" w:rsidRDefault="00057600" w:rsidP="002A3CD6">
      <w:r>
        <w:t>Meetup API (</w:t>
      </w:r>
      <w:hyperlink r:id="rId13" w:history="1">
        <w:r w:rsidRPr="004A7B8D">
          <w:rPr>
            <w:rStyle w:val="Hyperlink"/>
          </w:rPr>
          <w:t>https://www.meetup.com/meetup_api/</w:t>
        </w:r>
      </w:hyperlink>
      <w:r>
        <w:t>)</w:t>
      </w:r>
    </w:p>
    <w:p w:rsidR="002A3CD6" w:rsidRDefault="00057600" w:rsidP="002A3CD6">
      <w:proofErr w:type="spellStart"/>
      <w:r>
        <w:t>Giphy</w:t>
      </w:r>
      <w:proofErr w:type="spellEnd"/>
      <w:r>
        <w:t xml:space="preserve"> API (</w:t>
      </w:r>
      <w:hyperlink r:id="rId14" w:history="1">
        <w:r w:rsidRPr="004A7B8D">
          <w:rPr>
            <w:rStyle w:val="Hyperlink"/>
          </w:rPr>
          <w:t>https://giphy.com/</w:t>
        </w:r>
      </w:hyperlink>
      <w:r>
        <w:t>)</w:t>
      </w:r>
      <w:bookmarkStart w:id="0" w:name="_GoBack"/>
      <w:bookmarkEnd w:id="0"/>
    </w:p>
    <w:sectPr w:rsidR="002A3CD6" w:rsidSect="004E1AED">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17D" w:rsidRDefault="0094517D">
      <w:pPr>
        <w:spacing w:after="0" w:line="240" w:lineRule="auto"/>
      </w:pPr>
      <w:r>
        <w:separator/>
      </w:r>
    </w:p>
  </w:endnote>
  <w:endnote w:type="continuationSeparator" w:id="0">
    <w:p w:rsidR="0094517D" w:rsidRDefault="0094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A602B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17D" w:rsidRDefault="0094517D">
      <w:pPr>
        <w:spacing w:after="0" w:line="240" w:lineRule="auto"/>
      </w:pPr>
      <w:r>
        <w:separator/>
      </w:r>
    </w:p>
  </w:footnote>
  <w:footnote w:type="continuationSeparator" w:id="0">
    <w:p w:rsidR="0094517D" w:rsidRDefault="0094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D6"/>
    <w:rsid w:val="00057600"/>
    <w:rsid w:val="00186F68"/>
    <w:rsid w:val="00194DF6"/>
    <w:rsid w:val="002A3CD6"/>
    <w:rsid w:val="003D0FCF"/>
    <w:rsid w:val="004E1AED"/>
    <w:rsid w:val="005C12A5"/>
    <w:rsid w:val="0094517D"/>
    <w:rsid w:val="00A1310C"/>
    <w:rsid w:val="00A602B0"/>
    <w:rsid w:val="00AD7741"/>
    <w:rsid w:val="00B915B2"/>
    <w:rsid w:val="00BE1FF9"/>
    <w:rsid w:val="00C311F3"/>
    <w:rsid w:val="00D47A97"/>
    <w:rsid w:val="00D77410"/>
    <w:rsid w:val="00E026D3"/>
    <w:rsid w:val="00E46B8B"/>
    <w:rsid w:val="00E773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F955"/>
  <w15:docId w15:val="{BEDE9BE8-0AB5-43D4-8229-9EA36352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057600"/>
    <w:rPr>
      <w:color w:val="005DBA" w:themeColor="hyperlink"/>
      <w:u w:val="single"/>
    </w:rPr>
  </w:style>
  <w:style w:type="character" w:styleId="UnresolvedMention">
    <w:name w:val="Unresolved Mention"/>
    <w:basedOn w:val="DefaultParagraphFont"/>
    <w:uiPriority w:val="99"/>
    <w:semiHidden/>
    <w:unhideWhenUsed/>
    <w:rsid w:val="000576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etup.com/meetup_ap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weathermap.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documentation/javascript/get-api-key"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ph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hen\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12"/>
    <w:rsid w:val="0066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488A2B67E41659D1997CA927F4C00">
    <w:name w:val="32D488A2B67E41659D1997CA927F4C00"/>
  </w:style>
  <w:style w:type="paragraph" w:customStyle="1" w:styleId="9C4AF65193D64570B6465C0EB043911C">
    <w:name w:val="9C4AF65193D64570B6465C0EB043911C"/>
  </w:style>
  <w:style w:type="paragraph" w:customStyle="1" w:styleId="B56AC2396E1C436297981660A62DD84A">
    <w:name w:val="B56AC2396E1C436297981660A62DD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7B160487-6B40-4CBA-AFDD-3DDD4298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jahen</dc:creator>
  <cp:lastModifiedBy>jahenry@gwmail.gwu.edu</cp:lastModifiedBy>
  <cp:revision>2</cp:revision>
  <dcterms:created xsi:type="dcterms:W3CDTF">2017-06-24T17:32:00Z</dcterms:created>
  <dcterms:modified xsi:type="dcterms:W3CDTF">2017-06-24T17:32:00Z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